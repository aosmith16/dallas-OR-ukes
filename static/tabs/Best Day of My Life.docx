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2588" w14:textId="3E148388" w:rsidR="00721EBA" w:rsidRPr="008A51C6" w:rsidRDefault="0018503B" w:rsidP="008A51C6">
      <w:pPr>
        <w:ind w:left="101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50"/>
          <w:szCs w:val="50"/>
        </w:rPr>
        <w:t>Best</w:t>
      </w:r>
      <w:r>
        <w:rPr>
          <w:rFonts w:ascii="Georgia" w:eastAsia="Georgia" w:hAnsi="Georgia" w:cs="Georgia"/>
          <w:spacing w:val="12"/>
          <w:sz w:val="50"/>
          <w:szCs w:val="50"/>
        </w:rPr>
        <w:t xml:space="preserve"> </w:t>
      </w:r>
      <w:r>
        <w:rPr>
          <w:rFonts w:ascii="Georgia" w:eastAsia="Georgia" w:hAnsi="Georgia" w:cs="Georgia"/>
          <w:sz w:val="50"/>
          <w:szCs w:val="50"/>
        </w:rPr>
        <w:t>Day</w:t>
      </w:r>
      <w:r>
        <w:rPr>
          <w:rFonts w:ascii="Georgia" w:eastAsia="Georgia" w:hAnsi="Georgia" w:cs="Georgia"/>
          <w:spacing w:val="11"/>
          <w:sz w:val="50"/>
          <w:szCs w:val="50"/>
        </w:rPr>
        <w:t xml:space="preserve"> </w:t>
      </w:r>
      <w:r>
        <w:rPr>
          <w:rFonts w:ascii="Georgia" w:eastAsia="Georgia" w:hAnsi="Georgia" w:cs="Georgia"/>
          <w:sz w:val="50"/>
          <w:szCs w:val="50"/>
        </w:rPr>
        <w:t>of</w:t>
      </w:r>
      <w:r>
        <w:rPr>
          <w:rFonts w:ascii="Georgia" w:eastAsia="Georgia" w:hAnsi="Georgia" w:cs="Georgia"/>
          <w:spacing w:val="6"/>
          <w:sz w:val="50"/>
          <w:szCs w:val="50"/>
        </w:rPr>
        <w:t xml:space="preserve"> </w:t>
      </w:r>
      <w:r>
        <w:rPr>
          <w:rFonts w:ascii="Georgia" w:eastAsia="Georgia" w:hAnsi="Georgia" w:cs="Georgia"/>
          <w:sz w:val="50"/>
          <w:szCs w:val="50"/>
        </w:rPr>
        <w:t>My</w:t>
      </w:r>
      <w:r>
        <w:rPr>
          <w:rFonts w:ascii="Georgia" w:eastAsia="Georgia" w:hAnsi="Georgia" w:cs="Georgia"/>
          <w:spacing w:val="9"/>
          <w:sz w:val="50"/>
          <w:szCs w:val="50"/>
        </w:rPr>
        <w:t xml:space="preserve"> </w:t>
      </w:r>
      <w:r>
        <w:rPr>
          <w:rFonts w:ascii="Georgia" w:eastAsia="Georgia" w:hAnsi="Georgia" w:cs="Georgia"/>
          <w:w w:val="101"/>
          <w:sz w:val="50"/>
          <w:szCs w:val="50"/>
        </w:rPr>
        <w:t>Life</w:t>
      </w:r>
      <w:r w:rsidR="008A51C6" w:rsidRPr="008A51C6">
        <w:rPr>
          <w:rFonts w:ascii="Georgia" w:eastAsia="Georgia" w:hAnsi="Georgia" w:cs="Georgia"/>
          <w:w w:val="101"/>
          <w:sz w:val="22"/>
          <w:szCs w:val="22"/>
        </w:rPr>
        <w:tab/>
        <w:t>Strum</w:t>
      </w:r>
      <w:r>
        <w:rPr>
          <w:rFonts w:ascii="Georgia" w:eastAsia="Georgia" w:hAnsi="Georgia" w:cs="Georgia"/>
          <w:w w:val="101"/>
          <w:sz w:val="22"/>
          <w:szCs w:val="22"/>
        </w:rPr>
        <w:t>ming</w:t>
      </w:r>
      <w:r w:rsidR="008A51C6" w:rsidRPr="008A51C6">
        <w:rPr>
          <w:rFonts w:ascii="Georgia" w:eastAsia="Georgia" w:hAnsi="Georgia" w:cs="Georgia"/>
          <w:w w:val="101"/>
          <w:sz w:val="22"/>
          <w:szCs w:val="22"/>
        </w:rPr>
        <w:t xml:space="preserve"> pattern</w:t>
      </w:r>
      <w:r w:rsidR="008A51C6">
        <w:rPr>
          <w:rFonts w:ascii="Georgia" w:eastAsia="Georgia" w:hAnsi="Georgia" w:cs="Georgia"/>
          <w:w w:val="101"/>
          <w:sz w:val="22"/>
          <w:szCs w:val="22"/>
        </w:rPr>
        <w:t xml:space="preserve">: </w:t>
      </w:r>
      <w:r>
        <w:rPr>
          <w:rFonts w:ascii="Georgia" w:eastAsia="Georgia" w:hAnsi="Georgia" w:cs="Georgia"/>
          <w:w w:val="101"/>
          <w:sz w:val="22"/>
          <w:szCs w:val="22"/>
        </w:rPr>
        <w:t>Hi “</w:t>
      </w:r>
      <w:proofErr w:type="spellStart"/>
      <w:r w:rsidR="008A51C6">
        <w:rPr>
          <w:rFonts w:ascii="Georgia" w:eastAsia="Georgia" w:hAnsi="Georgia" w:cs="Georgia"/>
          <w:w w:val="101"/>
          <w:sz w:val="22"/>
          <w:szCs w:val="22"/>
        </w:rPr>
        <w:t>G</w:t>
      </w:r>
      <w:r>
        <w:rPr>
          <w:rFonts w:ascii="Georgia" w:eastAsia="Georgia" w:hAnsi="Georgia" w:cs="Georgia"/>
          <w:w w:val="101"/>
          <w:sz w:val="22"/>
          <w:szCs w:val="22"/>
        </w:rPr>
        <w:t>”</w:t>
      </w:r>
      <w:r w:rsidR="008A51C6">
        <w:rPr>
          <w:rFonts w:ascii="Georgia" w:eastAsia="Georgia" w:hAnsi="Georgia" w:cs="Georgia"/>
          <w:w w:val="101"/>
          <w:sz w:val="22"/>
          <w:szCs w:val="22"/>
        </w:rPr>
        <w:t>note</w:t>
      </w:r>
      <w:proofErr w:type="spellEnd"/>
      <w:r w:rsidR="008A51C6">
        <w:rPr>
          <w:rFonts w:ascii="Georgia" w:eastAsia="Georgia" w:hAnsi="Georgia" w:cs="Georgia"/>
          <w:w w:val="101"/>
          <w:sz w:val="22"/>
          <w:szCs w:val="22"/>
        </w:rPr>
        <w:t>-Down(3x)U-UDU</w:t>
      </w:r>
      <w:r>
        <w:rPr>
          <w:rFonts w:ascii="Georgia" w:eastAsia="Georgia" w:hAnsi="Georgia" w:cs="Georgia"/>
          <w:w w:val="101"/>
          <w:sz w:val="22"/>
          <w:szCs w:val="22"/>
        </w:rPr>
        <w:t>”</w:t>
      </w:r>
      <w:bookmarkStart w:id="0" w:name="_GoBack"/>
      <w:bookmarkEnd w:id="0"/>
    </w:p>
    <w:p w14:paraId="5E30BF5A" w14:textId="2FAF4F1D" w:rsidR="00721EBA" w:rsidRPr="008A51C6" w:rsidRDefault="0018503B">
      <w:pPr>
        <w:spacing w:line="340" w:lineRule="exact"/>
        <w:ind w:left="10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31"/>
          <w:szCs w:val="31"/>
        </w:rPr>
        <w:t>American</w:t>
      </w:r>
      <w:r>
        <w:rPr>
          <w:rFonts w:ascii="Verdana" w:eastAsia="Verdana" w:hAnsi="Verdana" w:cs="Verdana"/>
          <w:spacing w:val="-15"/>
          <w:sz w:val="31"/>
          <w:szCs w:val="31"/>
        </w:rPr>
        <w:t xml:space="preserve"> </w:t>
      </w:r>
      <w:r>
        <w:rPr>
          <w:rFonts w:ascii="Verdana" w:eastAsia="Verdana" w:hAnsi="Verdana" w:cs="Verdana"/>
          <w:sz w:val="31"/>
          <w:szCs w:val="31"/>
        </w:rPr>
        <w:t>Authors</w:t>
      </w:r>
      <w:r w:rsidR="008A51C6">
        <w:rPr>
          <w:rFonts w:ascii="Verdana" w:eastAsia="Verdana" w:hAnsi="Verdana" w:cs="Verdana"/>
          <w:sz w:val="31"/>
          <w:szCs w:val="31"/>
        </w:rPr>
        <w:tab/>
      </w:r>
      <w:r w:rsidR="008A51C6">
        <w:rPr>
          <w:rFonts w:ascii="Verdana" w:eastAsia="Verdana" w:hAnsi="Verdana" w:cs="Verdana"/>
          <w:sz w:val="31"/>
          <w:szCs w:val="31"/>
        </w:rPr>
        <w:tab/>
      </w:r>
      <w:r w:rsidR="008A51C6">
        <w:rPr>
          <w:rFonts w:ascii="Verdana" w:eastAsia="Verdana" w:hAnsi="Verdana" w:cs="Verdana"/>
          <w:sz w:val="31"/>
          <w:szCs w:val="31"/>
        </w:rPr>
        <w:tab/>
      </w:r>
      <w:r w:rsidR="008A51C6">
        <w:rPr>
          <w:rFonts w:ascii="Verdana" w:eastAsia="Verdana" w:hAnsi="Verdana" w:cs="Verdana"/>
          <w:sz w:val="31"/>
          <w:szCs w:val="31"/>
        </w:rPr>
        <w:tab/>
      </w:r>
    </w:p>
    <w:p w14:paraId="0F29BD95" w14:textId="77777777" w:rsidR="00721EBA" w:rsidRDefault="00721EBA">
      <w:pPr>
        <w:spacing w:line="200" w:lineRule="exact"/>
      </w:pPr>
    </w:p>
    <w:p w14:paraId="4F5AC775" w14:textId="77777777" w:rsidR="00721EBA" w:rsidRDefault="00721EBA">
      <w:pPr>
        <w:spacing w:before="11" w:line="260" w:lineRule="exact"/>
        <w:rPr>
          <w:sz w:val="26"/>
          <w:szCs w:val="26"/>
        </w:rPr>
      </w:pPr>
    </w:p>
    <w:p w14:paraId="68A2B489" w14:textId="29A707A1" w:rsidR="00721EBA" w:rsidRDefault="0018503B">
      <w:pPr>
        <w:ind w:left="168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color w:val="333333"/>
          <w:sz w:val="22"/>
          <w:szCs w:val="22"/>
        </w:rPr>
        <w:t>Intro: Repeat Solo 1 twice</w:t>
      </w:r>
      <w:r>
        <w:rPr>
          <w:rFonts w:ascii="Verdana" w:eastAsia="Verdana" w:hAnsi="Verdana" w:cs="Verdana"/>
          <w:i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z w:val="22"/>
          <w:szCs w:val="22"/>
        </w:rPr>
        <w:t>N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C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 w:rsidR="008A51C6">
        <w:rPr>
          <w:rFonts w:ascii="Verdana" w:eastAsia="Verdana" w:hAnsi="Verdana" w:cs="Verdana"/>
          <w:color w:val="9D9D9D"/>
          <w:sz w:val="22"/>
          <w:szCs w:val="22"/>
        </w:rPr>
        <w:t xml:space="preserve">  </w:t>
      </w:r>
      <w:r w:rsidR="008A51C6">
        <w:rPr>
          <w:noProof/>
        </w:rPr>
        <w:drawing>
          <wp:inline distT="0" distB="0" distL="0" distR="0" wp14:anchorId="2B2C6E35" wp14:editId="1F5416DB">
            <wp:extent cx="2059781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030" cy="67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CE3A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7E985478" w14:textId="77777777" w:rsidR="00721EBA" w:rsidRDefault="0018503B">
      <w:pPr>
        <w:ind w:left="1688"/>
        <w:rPr>
          <w:rFonts w:ascii="Verdana" w:eastAsia="Verdana" w:hAnsi="Verdana" w:cs="Verdana"/>
          <w:sz w:val="22"/>
          <w:szCs w:val="22"/>
        </w:rPr>
      </w:pPr>
      <w:r>
        <w:pict w14:anchorId="4D0C6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73.05pt;margin-top:-26.8pt;width:27.55pt;height:41.3pt;z-index:-251658752;mso-position-horizontal-relative:page">
            <v:imagedata r:id="rId6" o:title=""/>
            <w10:wrap anchorx="page"/>
          </v:shape>
        </w:pict>
      </w:r>
      <w:r>
        <w:rPr>
          <w:rFonts w:ascii="Verdana" w:eastAsia="Verdana" w:hAnsi="Verdana" w:cs="Verdana"/>
          <w:color w:val="333333"/>
          <w:sz w:val="22"/>
          <w:szCs w:val="22"/>
        </w:rPr>
        <w:t>I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had a dream so big and loud I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jumped so high I touched the clouds</w:t>
      </w:r>
    </w:p>
    <w:p w14:paraId="34ED71C9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1432FEF8" w14:textId="77777777" w:rsidR="00721EBA" w:rsidRDefault="0018503B">
      <w:pPr>
        <w:ind w:left="170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Wo-o-o-o-o-o-oh,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Wo-o-o-o-o-o-oh</w:t>
      </w:r>
    </w:p>
    <w:p w14:paraId="036C267F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670D84AA" w14:textId="77777777" w:rsidR="00721EBA" w:rsidRDefault="0018503B">
      <w:pPr>
        <w:ind w:left="1688"/>
        <w:rPr>
          <w:rFonts w:ascii="Verdana" w:eastAsia="Verdana" w:hAnsi="Verdana" w:cs="Verdana"/>
          <w:sz w:val="22"/>
          <w:szCs w:val="22"/>
        </w:rPr>
      </w:pPr>
      <w:r>
        <w:pict w14:anchorId="6FE9310A">
          <v:shape id="_x0000_s1028" type="#_x0000_t75" style="position:absolute;left:0;text-align:left;margin-left:42.1pt;margin-top:-65.35pt;width:27.55pt;height:82.6pt;z-index:-251657728;mso-position-horizontal-relative:page">
            <v:imagedata r:id="rId7" o:title=""/>
            <w10:wrap anchorx="page"/>
          </v:shape>
        </w:pict>
      </w:r>
      <w:r>
        <w:rPr>
          <w:rFonts w:ascii="Verdana" w:eastAsia="Verdana" w:hAnsi="Verdana" w:cs="Verdana"/>
          <w:color w:val="333333"/>
          <w:sz w:val="22"/>
          <w:szCs w:val="22"/>
        </w:rPr>
        <w:t>I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stretched my hands up to the sky</w:t>
      </w:r>
    </w:p>
    <w:p w14:paraId="0CA7663F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0D0A355D" w14:textId="77777777" w:rsidR="00721EBA" w:rsidRDefault="0018503B">
      <w:pPr>
        <w:ind w:left="168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We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danced with </w:t>
      </w:r>
      <w:r>
        <w:rPr>
          <w:rFonts w:ascii="Verdana" w:eastAsia="Verdana" w:hAnsi="Verdana" w:cs="Verdana"/>
          <w:color w:val="333333"/>
          <w:sz w:val="22"/>
          <w:szCs w:val="22"/>
        </w:rPr>
        <w:t>monsters through the night</w:t>
      </w:r>
    </w:p>
    <w:p w14:paraId="5BADE648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39684C85" w14:textId="77777777" w:rsidR="00721EBA" w:rsidRDefault="0018503B">
      <w:pPr>
        <w:ind w:left="170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Wo-o-o-o-o-o-oh,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Wo-o-o-o-o-o-oh</w:t>
      </w:r>
    </w:p>
    <w:p w14:paraId="714C6786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1B2C7E63" w14:textId="77777777" w:rsidR="00721EBA" w:rsidRDefault="0018503B">
      <w:pPr>
        <w:ind w:left="168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I'm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never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gonna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 xml:space="preserve"> look back, no-o,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never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gonna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 xml:space="preserve"> give it up, no-o</w:t>
      </w:r>
    </w:p>
    <w:p w14:paraId="14F95570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3C4F6961" w14:textId="77777777" w:rsidR="00721EBA" w:rsidRDefault="0018503B">
      <w:pPr>
        <w:spacing w:line="240" w:lineRule="exact"/>
        <w:ind w:left="170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9D9D9D"/>
          <w:spacing w:val="-41"/>
          <w:position w:val="-1"/>
          <w:sz w:val="22"/>
          <w:szCs w:val="22"/>
        </w:rPr>
        <w:t>[</w:t>
      </w:r>
      <w:proofErr w:type="spellStart"/>
      <w:r>
        <w:rPr>
          <w:rFonts w:ascii="Verdana" w:eastAsia="Verdana" w:hAnsi="Verdana" w:cs="Verdana"/>
          <w:color w:val="DD2100"/>
          <w:position w:val="-1"/>
          <w:sz w:val="22"/>
          <w:szCs w:val="22"/>
        </w:rPr>
        <w:t>E</w:t>
      </w:r>
      <w:r>
        <w:rPr>
          <w:rFonts w:ascii="Verdana" w:eastAsia="Verdana" w:hAnsi="Verdana" w:cs="Verdana"/>
          <w:color w:val="DD2100"/>
          <w:spacing w:val="-41"/>
          <w:position w:val="-1"/>
          <w:sz w:val="22"/>
          <w:szCs w:val="22"/>
        </w:rPr>
        <w:t>m</w:t>
      </w:r>
      <w:proofErr w:type="spellEnd"/>
      <w:r>
        <w:rPr>
          <w:rFonts w:ascii="Verdana" w:eastAsia="Verdana" w:hAnsi="Verdana" w:cs="Verdana"/>
          <w:color w:val="9D9D9D"/>
          <w:position w:val="-1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position w:val="-1"/>
          <w:sz w:val="22"/>
          <w:szCs w:val="22"/>
        </w:rPr>
        <w:t>Please don't wake me</w:t>
      </w:r>
      <w:r>
        <w:rPr>
          <w:rFonts w:ascii="Verdana" w:eastAsia="Verdana" w:hAnsi="Verdana" w:cs="Verdana"/>
          <w:color w:val="333333"/>
          <w:spacing w:val="14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position w:val="-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position w:val="-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position w:val="-1"/>
          <w:sz w:val="22"/>
          <w:szCs w:val="22"/>
        </w:rPr>
        <w:t>]</w:t>
      </w:r>
      <w:proofErr w:type="gramStart"/>
      <w:r>
        <w:rPr>
          <w:rFonts w:ascii="Verdana" w:eastAsia="Verdana" w:hAnsi="Verdana" w:cs="Verdana"/>
          <w:color w:val="333333"/>
          <w:position w:val="-1"/>
          <w:sz w:val="22"/>
          <w:szCs w:val="22"/>
        </w:rPr>
        <w:t>no</w:t>
      </w:r>
      <w:r>
        <w:rPr>
          <w:rFonts w:ascii="Verdana" w:eastAsia="Verdana" w:hAnsi="Verdana" w:cs="Verdana"/>
          <w:color w:val="333333"/>
          <w:spacing w:val="14"/>
          <w:position w:val="-1"/>
          <w:sz w:val="22"/>
          <w:szCs w:val="22"/>
        </w:rPr>
        <w:t>w</w:t>
      </w:r>
      <w:r>
        <w:rPr>
          <w:rFonts w:ascii="Verdana" w:eastAsia="Verdana" w:hAnsi="Verdana" w:cs="Verdana"/>
          <w:color w:val="9D9D9D"/>
          <w:spacing w:val="-41"/>
          <w:position w:val="-1"/>
          <w:sz w:val="22"/>
          <w:szCs w:val="22"/>
        </w:rPr>
        <w:t>[</w:t>
      </w:r>
      <w:proofErr w:type="gramEnd"/>
      <w:r>
        <w:rPr>
          <w:rFonts w:ascii="Verdana" w:eastAsia="Verdana" w:hAnsi="Verdana" w:cs="Verdana"/>
          <w:color w:val="DD2100"/>
          <w:position w:val="-1"/>
          <w:sz w:val="22"/>
          <w:szCs w:val="22"/>
        </w:rPr>
        <w:t>N</w:t>
      </w:r>
      <w:r>
        <w:rPr>
          <w:rFonts w:ascii="Verdana" w:eastAsia="Verdana" w:hAnsi="Verdana" w:cs="Verdana"/>
          <w:color w:val="DD2100"/>
          <w:spacing w:val="-41"/>
          <w:position w:val="-1"/>
          <w:sz w:val="22"/>
          <w:szCs w:val="22"/>
        </w:rPr>
        <w:t>C</w:t>
      </w:r>
      <w:r>
        <w:rPr>
          <w:rFonts w:ascii="Verdana" w:eastAsia="Verdana" w:hAnsi="Verdana" w:cs="Verdana"/>
          <w:color w:val="9D9D9D"/>
          <w:position w:val="-1"/>
          <w:sz w:val="22"/>
          <w:szCs w:val="22"/>
        </w:rPr>
        <w:t>]</w:t>
      </w:r>
    </w:p>
    <w:p w14:paraId="53182107" w14:textId="77777777" w:rsidR="00721EBA" w:rsidRDefault="00721EBA">
      <w:pPr>
        <w:spacing w:before="11" w:line="280" w:lineRule="exact"/>
        <w:rPr>
          <w:sz w:val="28"/>
          <w:szCs w:val="28"/>
        </w:rPr>
      </w:pPr>
    </w:p>
    <w:p w14:paraId="5FB7EE78" w14:textId="77777777" w:rsidR="00721EBA" w:rsidRDefault="0018503B">
      <w:pPr>
        <w:spacing w:before="21"/>
        <w:ind w:left="1688"/>
        <w:rPr>
          <w:rFonts w:ascii="Verdana" w:eastAsia="Verdana" w:hAnsi="Verdana" w:cs="Verdana"/>
          <w:sz w:val="22"/>
          <w:szCs w:val="22"/>
        </w:rPr>
      </w:pPr>
      <w:proofErr w:type="gramStart"/>
      <w:r>
        <w:rPr>
          <w:rFonts w:ascii="Verdana" w:eastAsia="Verdana" w:hAnsi="Verdana" w:cs="Verdana"/>
          <w:b/>
          <w:color w:val="333333"/>
          <w:sz w:val="22"/>
          <w:szCs w:val="22"/>
        </w:rPr>
        <w:t>Chorus</w:t>
      </w:r>
      <w:r>
        <w:rPr>
          <w:rFonts w:ascii="Verdana" w:eastAsia="Verdana" w:hAnsi="Verdana" w:cs="Verdana"/>
          <w:b/>
          <w:color w:val="333333"/>
          <w:spacing w:val="14"/>
          <w:sz w:val="22"/>
          <w:szCs w:val="22"/>
        </w:rPr>
        <w:t>: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proofErr w:type="gramEnd"/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Oo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>-o-o-o-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oo</w:t>
      </w:r>
      <w:proofErr w:type="spellEnd"/>
    </w:p>
    <w:p w14:paraId="2E446522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10E8A6A4" w14:textId="77777777" w:rsidR="00721EBA" w:rsidRDefault="0018503B">
      <w:pPr>
        <w:ind w:left="170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This is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gonna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 xml:space="preserve"> be the best day of my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li-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i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>-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ife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>, my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li-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i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>-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i-i-i-i-ife</w:t>
      </w:r>
      <w:proofErr w:type="spellEnd"/>
    </w:p>
    <w:p w14:paraId="484D9A86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642DE251" w14:textId="77777777" w:rsidR="00721EBA" w:rsidRDefault="0018503B">
      <w:pPr>
        <w:ind w:left="170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Oo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>-o-o-o-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oo</w:t>
      </w:r>
      <w:proofErr w:type="spellEnd"/>
    </w:p>
    <w:p w14:paraId="4F501CE2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4F70F3AD" w14:textId="77777777" w:rsidR="00721EBA" w:rsidRDefault="0018503B">
      <w:pPr>
        <w:ind w:left="170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This is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gonna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 xml:space="preserve"> be the best day of my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li-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i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>-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ife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>, my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z w:val="22"/>
          <w:szCs w:val="22"/>
        </w:rPr>
        <w:t>N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C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li-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i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>-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i-i-i-i-ife</w:t>
      </w:r>
      <w:proofErr w:type="spellEnd"/>
    </w:p>
    <w:p w14:paraId="3B410B11" w14:textId="77777777" w:rsidR="00721EBA" w:rsidRDefault="00721EBA">
      <w:pPr>
        <w:spacing w:before="1" w:line="200" w:lineRule="exact"/>
      </w:pPr>
    </w:p>
    <w:p w14:paraId="49524F23" w14:textId="7812448F" w:rsidR="00721EBA" w:rsidRDefault="0018503B">
      <w:pPr>
        <w:ind w:left="168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333333"/>
          <w:sz w:val="22"/>
          <w:szCs w:val="22"/>
        </w:rPr>
        <w:t>Play Solo 2 twice</w:t>
      </w:r>
      <w:r w:rsidR="008A51C6">
        <w:rPr>
          <w:rFonts w:ascii="Verdana" w:eastAsia="Verdana" w:hAnsi="Verdana" w:cs="Verdana"/>
          <w:b/>
          <w:color w:val="333333"/>
          <w:sz w:val="22"/>
          <w:szCs w:val="22"/>
        </w:rPr>
        <w:t xml:space="preserve">  </w:t>
      </w:r>
      <w:r w:rsidR="008A51C6">
        <w:rPr>
          <w:noProof/>
        </w:rPr>
        <w:drawing>
          <wp:inline distT="0" distB="0" distL="0" distR="0" wp14:anchorId="6FDD0993" wp14:editId="50AE0229">
            <wp:extent cx="1898650" cy="587677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885" cy="5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C1E3" w14:textId="77777777" w:rsidR="00721EBA" w:rsidRDefault="00721EBA">
      <w:pPr>
        <w:spacing w:before="1" w:line="200" w:lineRule="exact"/>
      </w:pPr>
    </w:p>
    <w:p w14:paraId="65C508F0" w14:textId="77777777" w:rsidR="00721EBA" w:rsidRDefault="0018503B">
      <w:pPr>
        <w:spacing w:line="240" w:lineRule="exact"/>
        <w:ind w:left="168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333333"/>
          <w:position w:val="-1"/>
          <w:sz w:val="22"/>
          <w:szCs w:val="22"/>
        </w:rPr>
        <w:t>Background chords with solo:</w:t>
      </w:r>
      <w:r>
        <w:rPr>
          <w:rFonts w:ascii="Verdana" w:eastAsia="Verdana" w:hAnsi="Verdana" w:cs="Verdana"/>
          <w:color w:val="333333"/>
          <w:spacing w:val="14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position w:val="-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position w:val="-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position w:val="-1"/>
          <w:sz w:val="22"/>
          <w:szCs w:val="22"/>
        </w:rPr>
        <w:t xml:space="preserve">] </w:t>
      </w:r>
      <w:r>
        <w:rPr>
          <w:rFonts w:ascii="Verdana" w:eastAsia="Verdana" w:hAnsi="Verdana" w:cs="Verdana"/>
          <w:color w:val="9D9D9D"/>
          <w:spacing w:val="-41"/>
          <w:position w:val="-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position w:val="-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position w:val="-1"/>
          <w:sz w:val="22"/>
          <w:szCs w:val="22"/>
        </w:rPr>
        <w:t xml:space="preserve">] </w:t>
      </w:r>
      <w:r>
        <w:rPr>
          <w:rFonts w:ascii="Verdana" w:eastAsia="Verdana" w:hAnsi="Verdana" w:cs="Verdana"/>
          <w:color w:val="9D9D9D"/>
          <w:spacing w:val="-41"/>
          <w:position w:val="-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position w:val="-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position w:val="-1"/>
          <w:sz w:val="22"/>
          <w:szCs w:val="22"/>
        </w:rPr>
        <w:t xml:space="preserve">] </w:t>
      </w:r>
      <w:r>
        <w:rPr>
          <w:rFonts w:ascii="Verdana" w:eastAsia="Verdana" w:hAnsi="Verdana" w:cs="Verdana"/>
          <w:color w:val="9D9D9D"/>
          <w:spacing w:val="-41"/>
          <w:position w:val="-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position w:val="-1"/>
          <w:sz w:val="22"/>
          <w:szCs w:val="22"/>
        </w:rPr>
        <w:t>N</w:t>
      </w:r>
      <w:r>
        <w:rPr>
          <w:rFonts w:ascii="Verdana" w:eastAsia="Verdana" w:hAnsi="Verdana" w:cs="Verdana"/>
          <w:color w:val="DD2100"/>
          <w:spacing w:val="-41"/>
          <w:position w:val="-1"/>
          <w:sz w:val="22"/>
          <w:szCs w:val="22"/>
        </w:rPr>
        <w:t>C</w:t>
      </w:r>
      <w:r>
        <w:rPr>
          <w:rFonts w:ascii="Verdana" w:eastAsia="Verdana" w:hAnsi="Verdana" w:cs="Verdana"/>
          <w:color w:val="9D9D9D"/>
          <w:position w:val="-1"/>
          <w:sz w:val="22"/>
          <w:szCs w:val="22"/>
        </w:rPr>
        <w:t>]</w:t>
      </w:r>
    </w:p>
    <w:p w14:paraId="164A9B17" w14:textId="77777777" w:rsidR="00721EBA" w:rsidRDefault="00721EBA">
      <w:pPr>
        <w:spacing w:before="11" w:line="280" w:lineRule="exact"/>
        <w:rPr>
          <w:sz w:val="28"/>
          <w:szCs w:val="28"/>
        </w:rPr>
      </w:pPr>
    </w:p>
    <w:p w14:paraId="472C82EB" w14:textId="77777777" w:rsidR="00721EBA" w:rsidRDefault="0018503B">
      <w:pPr>
        <w:spacing w:before="21"/>
        <w:ind w:left="168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I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howled at the moon with friends, and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then the sun </w:t>
      </w:r>
      <w:r>
        <w:rPr>
          <w:rFonts w:ascii="Verdana" w:eastAsia="Verdana" w:hAnsi="Verdana" w:cs="Verdana"/>
          <w:color w:val="333333"/>
          <w:sz w:val="22"/>
          <w:szCs w:val="22"/>
        </w:rPr>
        <w:t>came crashing in</w:t>
      </w:r>
    </w:p>
    <w:p w14:paraId="11A748BE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599E4C8E" w14:textId="77777777" w:rsidR="00721EBA" w:rsidRDefault="0018503B">
      <w:pPr>
        <w:ind w:left="170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Wo-o-o-o-o-o-oh,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Wo-o-o-o-o-o-oh</w:t>
      </w:r>
    </w:p>
    <w:p w14:paraId="28EBD1E2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79DF8CF6" w14:textId="77777777" w:rsidR="00721EBA" w:rsidRDefault="0018503B">
      <w:pPr>
        <w:ind w:left="168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But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all the possibilities, no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limits just epiphanies</w:t>
      </w:r>
    </w:p>
    <w:p w14:paraId="102FAC9C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0FFD9E3D" w14:textId="77777777" w:rsidR="00721EBA" w:rsidRDefault="0018503B">
      <w:pPr>
        <w:ind w:left="170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Wo-o-o-o-o-o-oh,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Wo-o-o-o-o-o-oh</w:t>
      </w:r>
    </w:p>
    <w:p w14:paraId="0FAC3B2B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5D668C27" w14:textId="77777777" w:rsidR="00721EBA" w:rsidRDefault="0018503B">
      <w:pPr>
        <w:ind w:left="168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I'm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never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gonna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 xml:space="preserve"> look back, no-o,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never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gonna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 xml:space="preserve"> give it up, no-o</w:t>
      </w:r>
    </w:p>
    <w:p w14:paraId="421BA276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39347118" w14:textId="77777777" w:rsidR="00721EBA" w:rsidRDefault="0018503B">
      <w:pPr>
        <w:spacing w:line="240" w:lineRule="exact"/>
        <w:ind w:left="170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9D9D9D"/>
          <w:spacing w:val="-41"/>
          <w:position w:val="-1"/>
          <w:sz w:val="22"/>
          <w:szCs w:val="22"/>
        </w:rPr>
        <w:t>[</w:t>
      </w:r>
      <w:proofErr w:type="spellStart"/>
      <w:r>
        <w:rPr>
          <w:rFonts w:ascii="Verdana" w:eastAsia="Verdana" w:hAnsi="Verdana" w:cs="Verdana"/>
          <w:color w:val="DD2100"/>
          <w:position w:val="-1"/>
          <w:sz w:val="22"/>
          <w:szCs w:val="22"/>
        </w:rPr>
        <w:t>E</w:t>
      </w:r>
      <w:r>
        <w:rPr>
          <w:rFonts w:ascii="Verdana" w:eastAsia="Verdana" w:hAnsi="Verdana" w:cs="Verdana"/>
          <w:color w:val="DD2100"/>
          <w:spacing w:val="-41"/>
          <w:position w:val="-1"/>
          <w:sz w:val="22"/>
          <w:szCs w:val="22"/>
        </w:rPr>
        <w:t>m</w:t>
      </w:r>
      <w:proofErr w:type="spellEnd"/>
      <w:r>
        <w:rPr>
          <w:rFonts w:ascii="Verdana" w:eastAsia="Verdana" w:hAnsi="Verdana" w:cs="Verdana"/>
          <w:color w:val="9D9D9D"/>
          <w:position w:val="-1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position w:val="-1"/>
          <w:sz w:val="22"/>
          <w:szCs w:val="22"/>
        </w:rPr>
        <w:t>Please don't wake me</w:t>
      </w:r>
      <w:r>
        <w:rPr>
          <w:rFonts w:ascii="Verdana" w:eastAsia="Verdana" w:hAnsi="Verdana" w:cs="Verdana"/>
          <w:color w:val="333333"/>
          <w:spacing w:val="14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position w:val="-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position w:val="-1"/>
          <w:sz w:val="22"/>
          <w:szCs w:val="22"/>
        </w:rPr>
        <w:t>G</w:t>
      </w:r>
      <w:r>
        <w:rPr>
          <w:rFonts w:ascii="Verdana" w:eastAsia="Verdana" w:hAnsi="Verdana" w:cs="Verdana"/>
          <w:color w:val="9D9D9D"/>
          <w:position w:val="-1"/>
          <w:sz w:val="22"/>
          <w:szCs w:val="22"/>
        </w:rPr>
        <w:t>]</w:t>
      </w:r>
      <w:proofErr w:type="gramStart"/>
      <w:r>
        <w:rPr>
          <w:rFonts w:ascii="Verdana" w:eastAsia="Verdana" w:hAnsi="Verdana" w:cs="Verdana"/>
          <w:color w:val="333333"/>
          <w:position w:val="-1"/>
          <w:sz w:val="22"/>
          <w:szCs w:val="22"/>
        </w:rPr>
        <w:t>no</w:t>
      </w:r>
      <w:r>
        <w:rPr>
          <w:rFonts w:ascii="Verdana" w:eastAsia="Verdana" w:hAnsi="Verdana" w:cs="Verdana"/>
          <w:color w:val="333333"/>
          <w:spacing w:val="14"/>
          <w:position w:val="-1"/>
          <w:sz w:val="22"/>
          <w:szCs w:val="22"/>
        </w:rPr>
        <w:t>w</w:t>
      </w:r>
      <w:r>
        <w:rPr>
          <w:rFonts w:ascii="Verdana" w:eastAsia="Verdana" w:hAnsi="Verdana" w:cs="Verdana"/>
          <w:color w:val="9D9D9D"/>
          <w:spacing w:val="-41"/>
          <w:position w:val="-1"/>
          <w:sz w:val="22"/>
          <w:szCs w:val="22"/>
        </w:rPr>
        <w:t>[</w:t>
      </w:r>
      <w:proofErr w:type="gramEnd"/>
      <w:r>
        <w:rPr>
          <w:rFonts w:ascii="Verdana" w:eastAsia="Verdana" w:hAnsi="Verdana" w:cs="Verdana"/>
          <w:color w:val="DD2100"/>
          <w:position w:val="-1"/>
          <w:sz w:val="22"/>
          <w:szCs w:val="22"/>
        </w:rPr>
        <w:t>N</w:t>
      </w:r>
      <w:r>
        <w:rPr>
          <w:rFonts w:ascii="Verdana" w:eastAsia="Verdana" w:hAnsi="Verdana" w:cs="Verdana"/>
          <w:color w:val="DD2100"/>
          <w:spacing w:val="-41"/>
          <w:position w:val="-1"/>
          <w:sz w:val="22"/>
          <w:szCs w:val="22"/>
        </w:rPr>
        <w:t>C</w:t>
      </w:r>
      <w:r>
        <w:rPr>
          <w:rFonts w:ascii="Verdana" w:eastAsia="Verdana" w:hAnsi="Verdana" w:cs="Verdana"/>
          <w:color w:val="9D9D9D"/>
          <w:position w:val="-1"/>
          <w:sz w:val="22"/>
          <w:szCs w:val="22"/>
        </w:rPr>
        <w:t>]</w:t>
      </w:r>
    </w:p>
    <w:p w14:paraId="2BE37299" w14:textId="77777777" w:rsidR="00721EBA" w:rsidRDefault="00721EBA">
      <w:pPr>
        <w:spacing w:before="7" w:line="180" w:lineRule="exact"/>
        <w:rPr>
          <w:sz w:val="18"/>
          <w:szCs w:val="18"/>
        </w:rPr>
      </w:pPr>
    </w:p>
    <w:p w14:paraId="4FB018FE" w14:textId="77777777" w:rsidR="00721EBA" w:rsidRDefault="00721EBA">
      <w:pPr>
        <w:spacing w:line="200" w:lineRule="exact"/>
      </w:pPr>
    </w:p>
    <w:p w14:paraId="09913E51" w14:textId="77777777" w:rsidR="00721EBA" w:rsidRDefault="0018503B">
      <w:pPr>
        <w:spacing w:before="21" w:line="240" w:lineRule="exact"/>
        <w:ind w:left="168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333333"/>
          <w:position w:val="-1"/>
          <w:sz w:val="22"/>
          <w:szCs w:val="22"/>
        </w:rPr>
        <w:t>Repeat chorus and Solo 2</w:t>
      </w:r>
    </w:p>
    <w:p w14:paraId="25BCD994" w14:textId="77777777" w:rsidR="00721EBA" w:rsidRDefault="00721EBA">
      <w:pPr>
        <w:spacing w:line="200" w:lineRule="exact"/>
      </w:pPr>
    </w:p>
    <w:p w14:paraId="58F3D27D" w14:textId="77777777" w:rsidR="00721EBA" w:rsidRDefault="00721EBA">
      <w:pPr>
        <w:spacing w:line="200" w:lineRule="exact"/>
      </w:pPr>
    </w:p>
    <w:p w14:paraId="1CDEE971" w14:textId="77777777" w:rsidR="00721EBA" w:rsidRDefault="0018503B">
      <w:pPr>
        <w:spacing w:before="21" w:line="346" w:lineRule="auto"/>
        <w:ind w:left="1701" w:right="737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I hear it calling,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outside my window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I feel it in my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soul (soul)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The stars were burning so bright,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the sun was out 'til midnight,</w:t>
      </w:r>
    </w:p>
    <w:p w14:paraId="2EAE5A56" w14:textId="77777777" w:rsidR="00721EBA" w:rsidRDefault="0018503B">
      <w:pPr>
        <w:ind w:left="170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I say we lose</w:t>
      </w:r>
      <w:r>
        <w:rPr>
          <w:rFonts w:ascii="Verdana" w:eastAsia="Verdana" w:hAnsi="Verdana" w:cs="Verdana"/>
          <w:color w:val="333333"/>
          <w:spacing w:val="14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spacing w:val="-41"/>
          <w:sz w:val="22"/>
          <w:szCs w:val="22"/>
        </w:rPr>
        <w:t>D</w:t>
      </w:r>
      <w:r>
        <w:rPr>
          <w:rFonts w:ascii="Verdana" w:eastAsia="Verdana" w:hAnsi="Verdana" w:cs="Verdana"/>
          <w:color w:val="9D9D9D"/>
          <w:sz w:val="22"/>
          <w:szCs w:val="22"/>
        </w:rPr>
        <w:t>]</w:t>
      </w:r>
      <w:r>
        <w:rPr>
          <w:rFonts w:ascii="Verdana" w:eastAsia="Verdana" w:hAnsi="Verdana" w:cs="Verdana"/>
          <w:color w:val="333333"/>
          <w:sz w:val="22"/>
          <w:szCs w:val="22"/>
        </w:rPr>
        <w:t>control (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ol</w:t>
      </w:r>
      <w:proofErr w:type="spellEnd"/>
      <w:r>
        <w:rPr>
          <w:rFonts w:ascii="Verdana" w:eastAsia="Verdana" w:hAnsi="Verdana" w:cs="Verdana"/>
          <w:color w:val="333333"/>
          <w:sz w:val="22"/>
          <w:szCs w:val="22"/>
        </w:rPr>
        <w:t>)</w:t>
      </w:r>
    </w:p>
    <w:p w14:paraId="71CC5740" w14:textId="77777777" w:rsidR="00721EBA" w:rsidRDefault="00721EBA">
      <w:pPr>
        <w:spacing w:before="8" w:line="100" w:lineRule="exact"/>
        <w:rPr>
          <w:sz w:val="11"/>
          <w:szCs w:val="11"/>
        </w:rPr>
      </w:pPr>
    </w:p>
    <w:p w14:paraId="473C336D" w14:textId="77777777" w:rsidR="00721EBA" w:rsidRDefault="0018503B">
      <w:pPr>
        <w:spacing w:line="240" w:lineRule="exact"/>
        <w:ind w:left="168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333333"/>
          <w:position w:val="-1"/>
          <w:sz w:val="22"/>
          <w:szCs w:val="22"/>
        </w:rPr>
        <w:t>Repeat solo 1 twice</w:t>
      </w:r>
      <w:r>
        <w:rPr>
          <w:rFonts w:ascii="Verdana" w:eastAsia="Verdana" w:hAnsi="Verdana" w:cs="Verdana"/>
          <w:b/>
          <w:color w:val="333333"/>
          <w:spacing w:val="16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9D9D9D"/>
          <w:spacing w:val="-41"/>
          <w:position w:val="-1"/>
          <w:sz w:val="22"/>
          <w:szCs w:val="22"/>
        </w:rPr>
        <w:t>[</w:t>
      </w:r>
      <w:r>
        <w:rPr>
          <w:rFonts w:ascii="Verdana" w:eastAsia="Verdana" w:hAnsi="Verdana" w:cs="Verdana"/>
          <w:color w:val="DD2100"/>
          <w:position w:val="-1"/>
          <w:sz w:val="22"/>
          <w:szCs w:val="22"/>
        </w:rPr>
        <w:t>N</w:t>
      </w:r>
      <w:r>
        <w:rPr>
          <w:rFonts w:ascii="Verdana" w:eastAsia="Verdana" w:hAnsi="Verdana" w:cs="Verdana"/>
          <w:color w:val="DD2100"/>
          <w:spacing w:val="-41"/>
          <w:position w:val="-1"/>
          <w:sz w:val="22"/>
          <w:szCs w:val="22"/>
        </w:rPr>
        <w:t>C</w:t>
      </w:r>
      <w:r>
        <w:rPr>
          <w:rFonts w:ascii="Verdana" w:eastAsia="Verdana" w:hAnsi="Verdana" w:cs="Verdana"/>
          <w:color w:val="9D9D9D"/>
          <w:position w:val="-1"/>
          <w:sz w:val="22"/>
          <w:szCs w:val="22"/>
        </w:rPr>
        <w:t>]</w:t>
      </w:r>
    </w:p>
    <w:p w14:paraId="6B8DBC21" w14:textId="77777777" w:rsidR="00721EBA" w:rsidRDefault="00721EBA">
      <w:pPr>
        <w:spacing w:before="2" w:line="200" w:lineRule="exact"/>
      </w:pPr>
    </w:p>
    <w:p w14:paraId="37772E88" w14:textId="77777777" w:rsidR="00721EBA" w:rsidRDefault="0018503B">
      <w:pPr>
        <w:spacing w:before="21"/>
        <w:ind w:left="168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333333"/>
          <w:sz w:val="22"/>
          <w:szCs w:val="22"/>
        </w:rPr>
        <w:t>Final chorus</w:t>
      </w:r>
    </w:p>
    <w:p w14:paraId="7240EAA6" w14:textId="77777777" w:rsidR="00721EBA" w:rsidRDefault="00721EBA">
      <w:pPr>
        <w:spacing w:before="9" w:line="180" w:lineRule="exact"/>
        <w:rPr>
          <w:sz w:val="19"/>
          <w:szCs w:val="19"/>
        </w:rPr>
      </w:pPr>
    </w:p>
    <w:p w14:paraId="4DBA141C" w14:textId="77777777" w:rsidR="00721EBA" w:rsidRDefault="00721EBA">
      <w:pPr>
        <w:spacing w:line="200" w:lineRule="exact"/>
      </w:pPr>
    </w:p>
    <w:p w14:paraId="76A257BA" w14:textId="77777777" w:rsidR="00721EBA" w:rsidRDefault="0018503B">
      <w:pPr>
        <w:spacing w:line="180" w:lineRule="exact"/>
        <w:ind w:left="1787" w:right="72" w:firstLine="456"/>
        <w:rPr>
          <w:rFonts w:ascii="Georgia" w:eastAsia="Georgia" w:hAnsi="Georgia" w:cs="Georgia"/>
        </w:rPr>
      </w:pPr>
      <w:r>
        <w:pict w14:anchorId="600B486A">
          <v:group id="_x0000_s1026" style="position:absolute;left:0;text-align:left;margin-left:121.25pt;margin-top:-1.95pt;width:4.8pt;height:22.7pt;z-index:-251659776;mso-position-horizontal-relative:page" coordorigin="2425,-39" coordsize="96,454">
            <v:shape id="_x0000_s1027" style="position:absolute;left:2425;top:-39;width:96;height:454" coordorigin="2425,-39" coordsize="96,454" path="m2425,-39r96,l2521,415r-96,l2425,-39xe" fillcolor="#ccc" stroked="f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i/>
          <w:color w:val="003366"/>
        </w:rPr>
        <w:t>Based</w:t>
      </w:r>
      <w:r>
        <w:rPr>
          <w:rFonts w:ascii="Georgia" w:eastAsia="Georgia" w:hAnsi="Georgia" w:cs="Georgia"/>
          <w:i/>
          <w:color w:val="003366"/>
          <w:spacing w:val="-5"/>
        </w:rPr>
        <w:t xml:space="preserve"> </w:t>
      </w:r>
      <w:r>
        <w:rPr>
          <w:rFonts w:ascii="Georgia" w:eastAsia="Georgia" w:hAnsi="Georgia" w:cs="Georgia"/>
          <w:i/>
          <w:color w:val="003366"/>
        </w:rPr>
        <w:t>on</w:t>
      </w:r>
      <w:r>
        <w:rPr>
          <w:rFonts w:ascii="Georgia" w:eastAsia="Georgia" w:hAnsi="Georgia" w:cs="Georgia"/>
          <w:i/>
          <w:color w:val="003366"/>
          <w:spacing w:val="-2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003366"/>
        </w:rPr>
        <w:t>Aldrine</w:t>
      </w:r>
      <w:proofErr w:type="spellEnd"/>
      <w:r>
        <w:rPr>
          <w:rFonts w:ascii="Georgia" w:eastAsia="Georgia" w:hAnsi="Georgia" w:cs="Georgia"/>
          <w:i/>
          <w:color w:val="003366"/>
          <w:spacing w:val="-7"/>
        </w:rPr>
        <w:t xml:space="preserve"> </w:t>
      </w:r>
      <w:r>
        <w:rPr>
          <w:rFonts w:ascii="Georgia" w:eastAsia="Georgia" w:hAnsi="Georgia" w:cs="Georgia"/>
          <w:i/>
          <w:color w:val="003366"/>
        </w:rPr>
        <w:t>Guerrero</w:t>
      </w:r>
      <w:r>
        <w:rPr>
          <w:rFonts w:ascii="Georgia" w:eastAsia="Georgia" w:hAnsi="Georgia" w:cs="Georgia"/>
          <w:i/>
          <w:color w:val="003366"/>
          <w:spacing w:val="-8"/>
        </w:rPr>
        <w:t xml:space="preserve"> </w:t>
      </w:r>
      <w:r>
        <w:rPr>
          <w:rFonts w:ascii="Georgia" w:eastAsia="Georgia" w:hAnsi="Georgia" w:cs="Georgia"/>
          <w:i/>
          <w:color w:val="003366"/>
        </w:rPr>
        <w:t>Uke</w:t>
      </w:r>
      <w:r>
        <w:rPr>
          <w:rFonts w:ascii="Georgia" w:eastAsia="Georgia" w:hAnsi="Georgia" w:cs="Georgia"/>
          <w:i/>
          <w:color w:val="003366"/>
          <w:spacing w:val="-3"/>
        </w:rPr>
        <w:t xml:space="preserve"> </w:t>
      </w:r>
      <w:r>
        <w:rPr>
          <w:rFonts w:ascii="Georgia" w:eastAsia="Georgia" w:hAnsi="Georgia" w:cs="Georgia"/>
          <w:i/>
          <w:color w:val="003366"/>
        </w:rPr>
        <w:t>Lesson</w:t>
      </w:r>
      <w:r>
        <w:rPr>
          <w:rFonts w:ascii="Georgia" w:eastAsia="Georgia" w:hAnsi="Georgia" w:cs="Georgia"/>
          <w:i/>
          <w:color w:val="003366"/>
          <w:spacing w:val="-6"/>
        </w:rPr>
        <w:t xml:space="preserve"> </w:t>
      </w:r>
      <w:r>
        <w:rPr>
          <w:rFonts w:ascii="Georgia" w:eastAsia="Georgia" w:hAnsi="Georgia" w:cs="Georgia"/>
          <w:i/>
          <w:color w:val="003366"/>
        </w:rPr>
        <w:t>79:</w:t>
      </w:r>
      <w:r>
        <w:rPr>
          <w:rFonts w:ascii="Georgia" w:eastAsia="Georgia" w:hAnsi="Georgia" w:cs="Georgia"/>
          <w:i/>
          <w:color w:val="003366"/>
          <w:spacing w:val="-3"/>
        </w:rPr>
        <w:t xml:space="preserve"> </w:t>
      </w:r>
      <w:r>
        <w:rPr>
          <w:rFonts w:ascii="Georgia" w:eastAsia="Georgia" w:hAnsi="Georgia" w:cs="Georgia"/>
          <w:i/>
          <w:color w:val="003366"/>
        </w:rPr>
        <w:t>https://ukuleleunderground.com/2014/06/uke- lesson-79-best-day-of-my-life-american-authors/</w:t>
      </w:r>
    </w:p>
    <w:sectPr w:rsidR="00721EBA">
      <w:type w:val="continuous"/>
      <w:pgSz w:w="12260" w:h="15860"/>
      <w:pgMar w:top="800" w:right="10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B4DD3"/>
    <w:multiLevelType w:val="multilevel"/>
    <w:tmpl w:val="DCC03C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BA"/>
    <w:rsid w:val="0018503B"/>
    <w:rsid w:val="00721EBA"/>
    <w:rsid w:val="008A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DDD7759"/>
  <w15:docId w15:val="{C147E827-4ED3-4EEA-9C6A-822EB3AD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</dc:creator>
  <cp:lastModifiedBy>G W</cp:lastModifiedBy>
  <cp:revision>2</cp:revision>
  <dcterms:created xsi:type="dcterms:W3CDTF">2019-09-06T01:16:00Z</dcterms:created>
  <dcterms:modified xsi:type="dcterms:W3CDTF">2019-09-06T01:16:00Z</dcterms:modified>
</cp:coreProperties>
</file>